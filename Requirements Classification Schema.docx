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ACD0" w14:textId="2D0299CA" w:rsidR="00A9204E" w:rsidRDefault="00F42AB8" w:rsidP="00757A50">
      <w:pPr>
        <w:rPr>
          <w:sz w:val="28"/>
          <w:szCs w:val="28"/>
        </w:rPr>
      </w:pPr>
      <w:r w:rsidRPr="00F42AB8">
        <w:rPr>
          <w:noProof/>
          <w:sz w:val="24"/>
          <w:szCs w:val="24"/>
        </w:rPr>
        <mc:AlternateContent>
          <mc:Choice Requires="wps">
            <w:drawing>
              <wp:anchor distT="0" distB="0" distL="114300" distR="114300" simplePos="0" relativeHeight="251659264" behindDoc="0" locked="0" layoutInCell="1" allowOverlap="1" wp14:anchorId="195EDC29" wp14:editId="34FCF0C8">
                <wp:simplePos x="0" y="0"/>
                <wp:positionH relativeFrom="column">
                  <wp:posOffset>-800100</wp:posOffset>
                </wp:positionH>
                <wp:positionV relativeFrom="paragraph">
                  <wp:posOffset>-708660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C16CF4" w14:textId="40839D3F" w:rsidR="00F42AB8" w:rsidRPr="00F42AB8" w:rsidRDefault="00F42AB8" w:rsidP="00F42AB8">
                            <w:pPr>
                              <w:jc w:val="cente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sidRPr="00F42AB8">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Classification Schema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5EDC29" id="_x0000_t202" coordsize="21600,21600" o:spt="202" path="m,l,21600r21600,l21600,xe">
                <v:stroke joinstyle="miter"/>
                <v:path gradientshapeok="t" o:connecttype="rect"/>
              </v:shapetype>
              <v:shape id="Text Box 1" o:spid="_x0000_s1026" type="#_x0000_t202" style="position:absolute;margin-left:-63pt;margin-top:-55.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" filled="f" stroked="f">
                <v:fill o:detectmouseclick="t"/>
                <v:textbox style="mso-fit-shape-to-text:t">
                  <w:txbxContent>
                    <w:p w14:paraId="57C16CF4" w14:textId="40839D3F" w:rsidR="00F42AB8" w:rsidRPr="00F42AB8" w:rsidRDefault="00F42AB8" w:rsidP="00F42AB8">
                      <w:pPr>
                        <w:jc w:val="cente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sidRPr="00F42AB8">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Classification Schema</w:t>
                      </w:r>
                    </w:p>
                  </w:txbxContent>
                </v:textbox>
              </v:shape>
            </w:pict>
          </mc:Fallback>
        </mc:AlternateContent>
      </w:r>
      <w:r w:rsidRPr="00F42AB8">
        <w:rPr>
          <w:sz w:val="24"/>
          <w:szCs w:val="24"/>
        </w:rPr>
        <w:t>R</w:t>
      </w:r>
      <w:r w:rsidRPr="00F42AB8">
        <w:rPr>
          <w:sz w:val="28"/>
          <w:szCs w:val="28"/>
        </w:rPr>
        <w:t>equirements Classification Schema (</w:t>
      </w:r>
      <w:proofErr w:type="gramStart"/>
      <w:r w:rsidRPr="00F42AB8">
        <w:rPr>
          <w:sz w:val="28"/>
          <w:szCs w:val="28"/>
        </w:rPr>
        <w:t>BABOK)  describe</w:t>
      </w:r>
      <w:proofErr w:type="gramEnd"/>
      <w:r w:rsidRPr="00F42AB8">
        <w:rPr>
          <w:sz w:val="28"/>
          <w:szCs w:val="28"/>
        </w:rPr>
        <w:t xml:space="preserve"> four important requirements that is very useful in understanding the evolution of requirements in business practice</w:t>
      </w:r>
      <w:r>
        <w:rPr>
          <w:sz w:val="28"/>
          <w:szCs w:val="28"/>
        </w:rPr>
        <w:t>.</w:t>
      </w:r>
    </w:p>
    <w:p w14:paraId="57D2B4AC" w14:textId="7907D887" w:rsidR="00F42AB8" w:rsidRDefault="00F42AB8" w:rsidP="00757A50">
      <w:pPr>
        <w:rPr>
          <w:sz w:val="28"/>
          <w:szCs w:val="28"/>
        </w:rPr>
      </w:pPr>
      <w:r>
        <w:rPr>
          <w:sz w:val="28"/>
          <w:szCs w:val="28"/>
        </w:rPr>
        <w:t>This Blog helps give a clear understanding on BABOK requirements and schema</w:t>
      </w:r>
    </w:p>
    <w:p w14:paraId="6F930954" w14:textId="3DA5BC73" w:rsidR="00F42AB8" w:rsidRPr="00B31FDA" w:rsidRDefault="00F42AB8" w:rsidP="00757A50">
      <w:pPr>
        <w:rPr>
          <w:b/>
          <w:bCs/>
          <w:color w:val="5B9BD5" w:themeColor="accent1"/>
          <w:sz w:val="28"/>
          <w:szCs w:val="28"/>
          <w:u w:val="single"/>
        </w:rPr>
      </w:pPr>
      <w:r w:rsidRPr="00B31FDA">
        <w:rPr>
          <w:b/>
          <w:bCs/>
          <w:color w:val="5B9BD5" w:themeColor="accent1"/>
          <w:sz w:val="28"/>
          <w:szCs w:val="28"/>
          <w:u w:val="single"/>
        </w:rPr>
        <w:t>TYPES OF REQUIREMENTS</w:t>
      </w:r>
    </w:p>
    <w:p w14:paraId="1A3B5315" w14:textId="51A8DCFD" w:rsidR="00F42AB8" w:rsidRDefault="00F42AB8" w:rsidP="00757A50">
      <w:pPr>
        <w:rPr>
          <w:sz w:val="28"/>
          <w:szCs w:val="28"/>
        </w:rPr>
      </w:pPr>
      <w:r>
        <w:rPr>
          <w:sz w:val="28"/>
          <w:szCs w:val="28"/>
        </w:rPr>
        <w:t>BABOK has described four types of requirements as discussed below</w:t>
      </w:r>
    </w:p>
    <w:p w14:paraId="5632A99B" w14:textId="57824F5A" w:rsidR="00F42AB8" w:rsidRPr="004846F8" w:rsidRDefault="00F42AB8" w:rsidP="00757A50">
      <w:pPr>
        <w:pStyle w:val="ListParagraph"/>
        <w:numPr>
          <w:ilvl w:val="0"/>
          <w:numId w:val="24"/>
        </w:numPr>
        <w:rPr>
          <w:color w:val="1F4E79" w:themeColor="accent1" w:themeShade="80"/>
          <w:sz w:val="28"/>
          <w:szCs w:val="28"/>
        </w:rPr>
      </w:pPr>
      <w:r w:rsidRPr="004846F8">
        <w:rPr>
          <w:color w:val="1F4E79" w:themeColor="accent1" w:themeShade="80"/>
          <w:sz w:val="28"/>
          <w:szCs w:val="28"/>
        </w:rPr>
        <w:t>Business Requirements</w:t>
      </w:r>
    </w:p>
    <w:p w14:paraId="3D2B07A9" w14:textId="2D4AB3B4" w:rsidR="00F42AB8" w:rsidRPr="004846F8" w:rsidRDefault="00F42AB8" w:rsidP="00757A50">
      <w:pPr>
        <w:pStyle w:val="ListParagraph"/>
        <w:numPr>
          <w:ilvl w:val="0"/>
          <w:numId w:val="24"/>
        </w:numPr>
        <w:rPr>
          <w:color w:val="1F4E79" w:themeColor="accent1" w:themeShade="80"/>
          <w:sz w:val="28"/>
          <w:szCs w:val="28"/>
        </w:rPr>
      </w:pPr>
      <w:r w:rsidRPr="004846F8">
        <w:rPr>
          <w:color w:val="1F4E79" w:themeColor="accent1" w:themeShade="80"/>
          <w:sz w:val="28"/>
          <w:szCs w:val="28"/>
        </w:rPr>
        <w:t>Stakeholder Requirements</w:t>
      </w:r>
    </w:p>
    <w:p w14:paraId="4220ECA5" w14:textId="1E843830" w:rsidR="00F42AB8" w:rsidRPr="004846F8" w:rsidRDefault="00F42AB8" w:rsidP="00757A50">
      <w:pPr>
        <w:pStyle w:val="ListParagraph"/>
        <w:numPr>
          <w:ilvl w:val="0"/>
          <w:numId w:val="24"/>
        </w:numPr>
        <w:rPr>
          <w:color w:val="1F4E79" w:themeColor="accent1" w:themeShade="80"/>
          <w:sz w:val="28"/>
          <w:szCs w:val="28"/>
        </w:rPr>
      </w:pPr>
      <w:r w:rsidRPr="004846F8">
        <w:rPr>
          <w:color w:val="1F4E79" w:themeColor="accent1" w:themeShade="80"/>
          <w:sz w:val="28"/>
          <w:szCs w:val="28"/>
        </w:rPr>
        <w:t>Solution Req</w:t>
      </w:r>
      <w:r w:rsidR="00B31FDA" w:rsidRPr="004846F8">
        <w:rPr>
          <w:color w:val="1F4E79" w:themeColor="accent1" w:themeShade="80"/>
          <w:sz w:val="28"/>
          <w:szCs w:val="28"/>
        </w:rPr>
        <w:t>uirements</w:t>
      </w:r>
    </w:p>
    <w:p w14:paraId="523C7BE7" w14:textId="09AC3E80" w:rsidR="00B31FDA" w:rsidRPr="004846F8" w:rsidRDefault="00B31FDA" w:rsidP="00757A50">
      <w:pPr>
        <w:pStyle w:val="ListParagraph"/>
        <w:numPr>
          <w:ilvl w:val="0"/>
          <w:numId w:val="24"/>
        </w:numPr>
        <w:rPr>
          <w:color w:val="1F4E79" w:themeColor="accent1" w:themeShade="80"/>
          <w:sz w:val="28"/>
          <w:szCs w:val="28"/>
        </w:rPr>
      </w:pPr>
      <w:r w:rsidRPr="004846F8">
        <w:rPr>
          <w:color w:val="1F4E79" w:themeColor="accent1" w:themeShade="80"/>
          <w:sz w:val="28"/>
          <w:szCs w:val="28"/>
        </w:rPr>
        <w:t>Transition Requirements</w:t>
      </w:r>
    </w:p>
    <w:p w14:paraId="0F4EB6E7" w14:textId="0796A07E" w:rsidR="00B31FDA" w:rsidRDefault="00B31FDA" w:rsidP="00757A50">
      <w:pPr>
        <w:rPr>
          <w:sz w:val="28"/>
          <w:szCs w:val="28"/>
        </w:rPr>
      </w:pPr>
      <w:r>
        <w:rPr>
          <w:sz w:val="28"/>
          <w:szCs w:val="28"/>
        </w:rPr>
        <w:t>Business Requirements represent business objectives, Stated by a customer</w:t>
      </w:r>
    </w:p>
    <w:p w14:paraId="2EEEAB7A" w14:textId="379E9E61" w:rsidR="00B31FDA" w:rsidRDefault="00B31FDA" w:rsidP="00757A50">
      <w:pPr>
        <w:rPr>
          <w:sz w:val="28"/>
          <w:szCs w:val="28"/>
        </w:rPr>
      </w:pPr>
      <w:r>
        <w:rPr>
          <w:sz w:val="28"/>
          <w:szCs w:val="28"/>
        </w:rPr>
        <w:t>Stakeholder Requirements represent the requirements of individual Stakeholders.</w:t>
      </w:r>
    </w:p>
    <w:p w14:paraId="06A3168B" w14:textId="7A43D5A4" w:rsidR="00B31FDA" w:rsidRDefault="00B31FDA" w:rsidP="00757A50">
      <w:pPr>
        <w:rPr>
          <w:sz w:val="28"/>
          <w:szCs w:val="28"/>
        </w:rPr>
      </w:pPr>
      <w:r>
        <w:rPr>
          <w:sz w:val="28"/>
          <w:szCs w:val="28"/>
        </w:rPr>
        <w:t>Features and Characteristics expected of the developed software application represent solution Requirement.</w:t>
      </w:r>
    </w:p>
    <w:p w14:paraId="1767E174" w14:textId="09C03D07" w:rsidR="00B31FDA" w:rsidRDefault="00B31FDA" w:rsidP="00757A50">
      <w:pPr>
        <w:rPr>
          <w:sz w:val="28"/>
          <w:szCs w:val="28"/>
        </w:rPr>
      </w:pPr>
      <w:r>
        <w:rPr>
          <w:sz w:val="28"/>
          <w:szCs w:val="28"/>
        </w:rPr>
        <w:t xml:space="preserve">The Transition Requirements are requirements that are needed to </w:t>
      </w:r>
      <w:r w:rsidR="00757A50">
        <w:rPr>
          <w:sz w:val="28"/>
          <w:szCs w:val="28"/>
        </w:rPr>
        <w:t>implement</w:t>
      </w:r>
      <w:r>
        <w:rPr>
          <w:sz w:val="28"/>
          <w:szCs w:val="28"/>
        </w:rPr>
        <w:t xml:space="preserve"> the software successfully.</w:t>
      </w:r>
    </w:p>
    <w:p w14:paraId="42FC4861" w14:textId="21462734" w:rsidR="00B31FDA" w:rsidRDefault="00B31FDA" w:rsidP="00757A50">
      <w:pPr>
        <w:rPr>
          <w:sz w:val="28"/>
          <w:szCs w:val="28"/>
        </w:rPr>
      </w:pPr>
      <w:r>
        <w:rPr>
          <w:sz w:val="28"/>
          <w:szCs w:val="28"/>
        </w:rPr>
        <w:t>Let</w:t>
      </w:r>
      <w:r w:rsidR="00757A50">
        <w:rPr>
          <w:sz w:val="28"/>
          <w:szCs w:val="28"/>
        </w:rPr>
        <w:t>’</w:t>
      </w:r>
      <w:r>
        <w:rPr>
          <w:sz w:val="28"/>
          <w:szCs w:val="28"/>
        </w:rPr>
        <w:t>s look at the types of requirements in detail.</w:t>
      </w:r>
    </w:p>
    <w:p w14:paraId="696C082C" w14:textId="489BA518" w:rsidR="00D70797" w:rsidRDefault="00D70797" w:rsidP="00757A50">
      <w:pP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Requirements.</w:t>
      </w:r>
    </w:p>
    <w:p w14:paraId="134245C5" w14:textId="2FCADF78" w:rsidR="00D70797" w:rsidRPr="00D70797" w:rsidRDefault="00D70797" w:rsidP="00757A50">
      <w:pPr>
        <w:rPr>
          <w:sz w:val="28"/>
          <w:szCs w:val="28"/>
        </w:rPr>
      </w:pPr>
    </w:p>
    <w:p w14:paraId="5C03BCE5" w14:textId="47037261" w:rsidR="00086F77" w:rsidRDefault="00D70797" w:rsidP="00757A50">
      <w:pPr>
        <w:rPr>
          <w:sz w:val="28"/>
          <w:szCs w:val="28"/>
        </w:rPr>
      </w:pPr>
      <w:r>
        <w:rPr>
          <w:sz w:val="28"/>
          <w:szCs w:val="28"/>
        </w:rPr>
        <w:t xml:space="preserve">As per BABOK the business requirement can be defined as Statements of </w:t>
      </w:r>
      <w:r w:rsidR="00757A50">
        <w:rPr>
          <w:sz w:val="28"/>
          <w:szCs w:val="28"/>
        </w:rPr>
        <w:t>goals, objectives</w:t>
      </w:r>
      <w:r w:rsidR="000C1324">
        <w:rPr>
          <w:sz w:val="28"/>
          <w:szCs w:val="28"/>
        </w:rPr>
        <w:t xml:space="preserve"> and outcomes that describe why a change has been </w:t>
      </w:r>
      <w:r w:rsidR="00757A50">
        <w:rPr>
          <w:sz w:val="28"/>
          <w:szCs w:val="28"/>
        </w:rPr>
        <w:t>initiated. They</w:t>
      </w:r>
      <w:r w:rsidR="000C1324">
        <w:rPr>
          <w:sz w:val="28"/>
          <w:szCs w:val="28"/>
        </w:rPr>
        <w:t xml:space="preserve"> can apply to a whole of an </w:t>
      </w:r>
      <w:r w:rsidR="00757A50">
        <w:rPr>
          <w:sz w:val="28"/>
          <w:szCs w:val="28"/>
        </w:rPr>
        <w:t>enterprise,</w:t>
      </w:r>
      <w:r w:rsidR="000C1324">
        <w:rPr>
          <w:sz w:val="28"/>
          <w:szCs w:val="28"/>
        </w:rPr>
        <w:t xml:space="preserve"> a business area or a specific initiative.</w:t>
      </w:r>
    </w:p>
    <w:p w14:paraId="6ECBA808" w14:textId="5D4AEC9D" w:rsidR="000C1324" w:rsidRDefault="000C1324" w:rsidP="00757A50">
      <w:pPr>
        <w:rPr>
          <w:sz w:val="28"/>
          <w:szCs w:val="28"/>
        </w:rPr>
      </w:pPr>
      <w:r>
        <w:rPr>
          <w:sz w:val="28"/>
          <w:szCs w:val="28"/>
        </w:rPr>
        <w:t xml:space="preserve">Every software </w:t>
      </w:r>
      <w:proofErr w:type="gramStart"/>
      <w:r w:rsidR="00757A50">
        <w:rPr>
          <w:sz w:val="28"/>
          <w:szCs w:val="28"/>
        </w:rPr>
        <w:t>application ,</w:t>
      </w:r>
      <w:r>
        <w:rPr>
          <w:sz w:val="28"/>
          <w:szCs w:val="28"/>
        </w:rPr>
        <w:t>conceptualized</w:t>
      </w:r>
      <w:proofErr w:type="gramEnd"/>
      <w:r>
        <w:rPr>
          <w:sz w:val="28"/>
          <w:szCs w:val="28"/>
        </w:rPr>
        <w:t xml:space="preserve"> and initiated by an organization is meant to achieve a business goal like improving Customer Service, increasing revenue by 10% every month </w:t>
      </w:r>
      <w:r w:rsidR="00757A50">
        <w:rPr>
          <w:sz w:val="28"/>
          <w:szCs w:val="28"/>
        </w:rPr>
        <w:t>etc.</w:t>
      </w:r>
    </w:p>
    <w:p w14:paraId="2F66095F" w14:textId="719A928E" w:rsidR="000C1324" w:rsidRDefault="000C1324" w:rsidP="00757A50">
      <w:pPr>
        <w:rPr>
          <w:sz w:val="28"/>
          <w:szCs w:val="28"/>
        </w:rPr>
      </w:pPr>
      <w:r>
        <w:rPr>
          <w:sz w:val="28"/>
          <w:szCs w:val="28"/>
        </w:rPr>
        <w:t xml:space="preserve">Business Requirements are typically </w:t>
      </w:r>
      <w:r w:rsidR="00757A50">
        <w:rPr>
          <w:sz w:val="28"/>
          <w:szCs w:val="28"/>
        </w:rPr>
        <w:t>high-level</w:t>
      </w:r>
      <w:r>
        <w:rPr>
          <w:sz w:val="28"/>
          <w:szCs w:val="28"/>
        </w:rPr>
        <w:t xml:space="preserve"> goals and objectives</w:t>
      </w:r>
    </w:p>
    <w:p w14:paraId="393CC61A" w14:textId="4318AFC5" w:rsidR="00387B76" w:rsidRPr="00757A50" w:rsidRDefault="00387B76" w:rsidP="00757A50">
      <w:pPr>
        <w:rPr>
          <w:b/>
          <w:bCs/>
          <w:sz w:val="28"/>
          <w:szCs w:val="28"/>
          <w:u w:val="single"/>
        </w:rPr>
      </w:pPr>
      <w:r w:rsidRPr="00757A50">
        <w:rPr>
          <w:b/>
          <w:bCs/>
          <w:sz w:val="28"/>
          <w:szCs w:val="28"/>
          <w:u w:val="single"/>
        </w:rPr>
        <w:t>One of the best Examples of Business requirement:</w:t>
      </w:r>
    </w:p>
    <w:p w14:paraId="5392F740" w14:textId="251BFE79" w:rsidR="00387B76" w:rsidRDefault="00387B76" w:rsidP="00757A50">
      <w:pPr>
        <w:rPr>
          <w:rStyle w:val="Emphasis"/>
          <w:rFonts w:cstheme="minorHAnsi"/>
          <w:i w:val="0"/>
          <w:iCs w:val="0"/>
          <w:color w:val="404040"/>
          <w:sz w:val="28"/>
          <w:szCs w:val="28"/>
          <w:shd w:val="clear" w:color="auto" w:fill="FFFFFF"/>
        </w:rPr>
      </w:pPr>
      <w:r w:rsidRPr="00387B76">
        <w:rPr>
          <w:rStyle w:val="Emphasis"/>
          <w:rFonts w:cstheme="minorHAnsi"/>
          <w:i w:val="0"/>
          <w:iCs w:val="0"/>
          <w:color w:val="404040"/>
          <w:sz w:val="28"/>
          <w:szCs w:val="28"/>
          <w:shd w:val="clear" w:color="auto" w:fill="FFFFFF"/>
        </w:rPr>
        <w:lastRenderedPageBreak/>
        <w:t>We would like to automate our customer relationship management system so that we can offer better customer services so that the customer response time improves by 70% in the next 6 months.</w:t>
      </w:r>
    </w:p>
    <w:p w14:paraId="5CD84AEC" w14:textId="3DFE1CA2" w:rsidR="00387B76" w:rsidRDefault="00387B76" w:rsidP="00757A50">
      <w:pPr>
        <w:rPr>
          <w:rStyle w:val="Emphasis"/>
          <w:rFonts w:cstheme="minorHAnsi"/>
          <w:i w:val="0"/>
          <w:iCs w:val="0"/>
          <w:color w:val="404040"/>
          <w:sz w:val="28"/>
          <w:szCs w:val="28"/>
          <w:shd w:val="clear" w:color="auto" w:fill="FFFFFF"/>
        </w:rPr>
      </w:pPr>
      <w:r>
        <w:rPr>
          <w:rStyle w:val="Emphasis"/>
          <w:rFonts w:cstheme="minorHAnsi"/>
          <w:i w:val="0"/>
          <w:iCs w:val="0"/>
          <w:color w:val="404040"/>
          <w:sz w:val="28"/>
          <w:szCs w:val="28"/>
          <w:shd w:val="clear" w:color="auto" w:fill="FFFFFF"/>
        </w:rPr>
        <w:t>It is important that business requirements objectively state the objectives of what the Business needs</w:t>
      </w:r>
    </w:p>
    <w:p w14:paraId="10FEDE25" w14:textId="02CFB4B4" w:rsidR="00387B76" w:rsidRDefault="00387B76" w:rsidP="00757A50">
      <w:pPr>
        <w:rPr>
          <w:rStyle w:val="Emphasis"/>
          <w:rFonts w:cstheme="minorHAnsi"/>
          <w:b/>
          <w:bCs/>
          <w:i w:val="0"/>
          <w:iCs w:val="0"/>
          <w:color w:val="404040"/>
          <w:sz w:val="28"/>
          <w:szCs w:val="28"/>
          <w:shd w:val="clear" w:color="auto" w:fill="FFFFFF"/>
        </w:rPr>
      </w:pPr>
      <w:r w:rsidRPr="00387B76">
        <w:rPr>
          <w:rStyle w:val="Emphasis"/>
          <w:rFonts w:cstheme="minorHAnsi"/>
          <w:b/>
          <w:bCs/>
          <w:i w:val="0"/>
          <w:iCs w:val="0"/>
          <w:color w:val="404040"/>
          <w:sz w:val="28"/>
          <w:szCs w:val="28"/>
          <w:shd w:val="clear" w:color="auto" w:fill="FFFFFF"/>
        </w:rPr>
        <w:t>Business requirements takes needs as input to describe requirements. Business Requirements does not include details about screens or business Rules</w:t>
      </w:r>
    </w:p>
    <w:p w14:paraId="57F1F880" w14:textId="77777777" w:rsidR="00387B76" w:rsidRPr="00387B76" w:rsidRDefault="00387B76" w:rsidP="00757A50">
      <w:pPr>
        <w:pStyle w:val="NormalWeb"/>
        <w:shd w:val="clear" w:color="auto" w:fill="FFFFFF"/>
        <w:spacing w:before="0" w:beforeAutospacing="0" w:after="360" w:afterAutospacing="0"/>
        <w:rPr>
          <w:rFonts w:asciiTheme="minorHAnsi" w:hAnsiTheme="minorHAnsi" w:cstheme="minorHAnsi"/>
          <w:color w:val="404040"/>
          <w:sz w:val="28"/>
          <w:szCs w:val="28"/>
        </w:rPr>
      </w:pPr>
      <w:r w:rsidRPr="00387B76">
        <w:rPr>
          <w:rFonts w:asciiTheme="minorHAnsi" w:hAnsiTheme="minorHAnsi" w:cstheme="minorHAnsi"/>
          <w:color w:val="404040"/>
          <w:sz w:val="28"/>
          <w:szCs w:val="28"/>
        </w:rPr>
        <w:t>It’s important that business requirements objectively state the objectives of what does the business need?</w:t>
      </w:r>
    </w:p>
    <w:p w14:paraId="78D71ADE" w14:textId="2BEBC8A3" w:rsidR="00387B76" w:rsidRDefault="00387B76" w:rsidP="00757A50">
      <w:pPr>
        <w:pStyle w:val="NormalWeb"/>
        <w:shd w:val="clear" w:color="auto" w:fill="FFFFFF"/>
        <w:spacing w:before="0" w:beforeAutospacing="0" w:after="360" w:afterAutospacing="0"/>
        <w:rPr>
          <w:rFonts w:asciiTheme="minorHAnsi" w:hAnsiTheme="minorHAnsi" w:cstheme="minorHAnsi"/>
          <w:color w:val="404040"/>
          <w:sz w:val="28"/>
          <w:szCs w:val="28"/>
        </w:rPr>
      </w:pPr>
      <w:r w:rsidRPr="00387B76">
        <w:rPr>
          <w:rFonts w:asciiTheme="minorHAnsi" w:hAnsiTheme="minorHAnsi" w:cstheme="minorHAnsi"/>
          <w:color w:val="404040"/>
          <w:sz w:val="28"/>
          <w:szCs w:val="28"/>
        </w:rPr>
        <w:t>Business requirement takes needs as input to describe the business requirements. Business requirements does not include details about screens or business rules.</w:t>
      </w:r>
    </w:p>
    <w:p w14:paraId="60D3C9A0" w14:textId="098FA721" w:rsidR="00C72FBF" w:rsidRDefault="00C72FBF" w:rsidP="00757A50">
      <w:pP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Stakeholder Requirements.</w:t>
      </w:r>
    </w:p>
    <w:p w14:paraId="4AEA721E" w14:textId="77777777" w:rsidR="00C72FBF" w:rsidRPr="00C72FBF" w:rsidRDefault="00C72FBF" w:rsidP="00757A50">
      <w:pPr>
        <w:pStyle w:val="NormalWeb"/>
        <w:shd w:val="clear" w:color="auto" w:fill="FFFFFF"/>
        <w:spacing w:before="0" w:beforeAutospacing="0" w:after="0" w:afterAutospacing="0"/>
        <w:rPr>
          <w:rFonts w:asciiTheme="minorHAnsi" w:hAnsiTheme="minorHAnsi" w:cstheme="minorHAnsi"/>
          <w:color w:val="404040"/>
          <w:sz w:val="28"/>
          <w:szCs w:val="28"/>
        </w:rPr>
      </w:pPr>
      <w:r w:rsidRPr="00C72FBF">
        <w:rPr>
          <w:rStyle w:val="Emphasis"/>
          <w:rFonts w:asciiTheme="minorHAnsi" w:eastAsiaTheme="majorEastAsia" w:hAnsiTheme="minorHAnsi" w:cstheme="minorHAnsi"/>
          <w:i w:val="0"/>
          <w:iCs w:val="0"/>
          <w:color w:val="404040"/>
          <w:sz w:val="28"/>
          <w:szCs w:val="28"/>
        </w:rPr>
        <w:t>Describe the needs of stakeholders that must be met in order to achieve the business requirements.</w:t>
      </w:r>
    </w:p>
    <w:p w14:paraId="1F28C18A" w14:textId="77777777" w:rsidR="00C72FBF" w:rsidRPr="00C72FBF" w:rsidRDefault="00C72FBF" w:rsidP="00757A50">
      <w:pPr>
        <w:pStyle w:val="NormalWeb"/>
        <w:shd w:val="clear" w:color="auto" w:fill="FFFFFF"/>
        <w:spacing w:before="0" w:beforeAutospacing="0" w:after="360" w:afterAutospacing="0"/>
        <w:rPr>
          <w:rFonts w:asciiTheme="minorHAnsi" w:hAnsiTheme="minorHAnsi" w:cstheme="minorHAnsi"/>
          <w:color w:val="404040"/>
          <w:sz w:val="28"/>
          <w:szCs w:val="28"/>
        </w:rPr>
      </w:pPr>
      <w:proofErr w:type="gramStart"/>
      <w:r w:rsidRPr="00C72FBF">
        <w:rPr>
          <w:rFonts w:asciiTheme="minorHAnsi" w:hAnsiTheme="minorHAnsi" w:cstheme="minorHAnsi"/>
          <w:color w:val="404040"/>
          <w:sz w:val="28"/>
          <w:szCs w:val="28"/>
        </w:rPr>
        <w:t>Stakeholders</w:t>
      </w:r>
      <w:proofErr w:type="gramEnd"/>
      <w:r w:rsidRPr="00C72FBF">
        <w:rPr>
          <w:rFonts w:asciiTheme="minorHAnsi" w:hAnsiTheme="minorHAnsi" w:cstheme="minorHAnsi"/>
          <w:color w:val="404040"/>
          <w:sz w:val="28"/>
          <w:szCs w:val="28"/>
        </w:rPr>
        <w:t xml:space="preserve"> requirements are more individualistic. They serve as a bridge between business and solution requirements.</w:t>
      </w:r>
    </w:p>
    <w:p w14:paraId="14EDF5FA" w14:textId="5785C5CC" w:rsidR="00C72FBF" w:rsidRDefault="00C72FBF" w:rsidP="00757A50">
      <w:pPr>
        <w:pStyle w:val="NormalWeb"/>
        <w:shd w:val="clear" w:color="auto" w:fill="FFFFFF"/>
        <w:spacing w:before="0" w:beforeAutospacing="0" w:after="360" w:afterAutospacing="0"/>
        <w:rPr>
          <w:rFonts w:asciiTheme="minorHAnsi" w:hAnsiTheme="minorHAnsi" w:cstheme="minorHAnsi"/>
          <w:color w:val="404040"/>
          <w:sz w:val="28"/>
          <w:szCs w:val="28"/>
        </w:rPr>
      </w:pPr>
      <w:r w:rsidRPr="00C72FBF">
        <w:rPr>
          <w:rFonts w:asciiTheme="minorHAnsi" w:hAnsiTheme="minorHAnsi" w:cstheme="minorHAnsi"/>
          <w:color w:val="404040"/>
          <w:sz w:val="28"/>
          <w:szCs w:val="28"/>
        </w:rPr>
        <w:t>Stakeholders may specify their requirements specific to the project as per their needs (the division or business unit they represent).</w:t>
      </w:r>
    </w:p>
    <w:p w14:paraId="4201FB4D" w14:textId="71D38326" w:rsidR="00C72FBF" w:rsidRDefault="00C72FBF" w:rsidP="00757A50">
      <w:pPr>
        <w:pStyle w:val="NormalWeb"/>
        <w:shd w:val="clear" w:color="auto" w:fill="FFFFFF"/>
        <w:spacing w:before="0" w:beforeAutospacing="0" w:after="360" w:afterAutospacing="0"/>
        <w:rPr>
          <w:b/>
          <w:bCs/>
          <w:sz w:val="28"/>
          <w:szCs w:val="28"/>
        </w:rPr>
      </w:pPr>
      <w:r w:rsidRPr="00387B76">
        <w:rPr>
          <w:b/>
          <w:bCs/>
          <w:sz w:val="28"/>
          <w:szCs w:val="28"/>
        </w:rPr>
        <w:t xml:space="preserve">One of the best Examples of </w:t>
      </w:r>
      <w:r>
        <w:rPr>
          <w:b/>
          <w:bCs/>
          <w:sz w:val="28"/>
          <w:szCs w:val="28"/>
        </w:rPr>
        <w:t>Stakeholders</w:t>
      </w:r>
      <w:r w:rsidRPr="00387B76">
        <w:rPr>
          <w:b/>
          <w:bCs/>
          <w:sz w:val="28"/>
          <w:szCs w:val="28"/>
        </w:rPr>
        <w:t xml:space="preserve"> requirement</w:t>
      </w:r>
      <w:r>
        <w:rPr>
          <w:b/>
          <w:bCs/>
          <w:sz w:val="28"/>
          <w:szCs w:val="28"/>
        </w:rPr>
        <w:t>:</w:t>
      </w:r>
    </w:p>
    <w:p w14:paraId="42BBDC93" w14:textId="589D40ED" w:rsidR="00C72FBF" w:rsidRPr="00C72FBF" w:rsidRDefault="00C72FBF" w:rsidP="00757A50">
      <w:pPr>
        <w:pStyle w:val="NormalWeb"/>
        <w:shd w:val="clear" w:color="auto" w:fill="FFFFFF"/>
        <w:spacing w:before="0" w:beforeAutospacing="0" w:after="0" w:afterAutospacing="0"/>
        <w:rPr>
          <w:rFonts w:asciiTheme="minorHAnsi" w:hAnsiTheme="minorHAnsi" w:cstheme="minorHAnsi"/>
          <w:i/>
          <w:iCs/>
          <w:color w:val="404040"/>
          <w:sz w:val="28"/>
          <w:szCs w:val="28"/>
        </w:rPr>
      </w:pPr>
      <w:r w:rsidRPr="00C72FBF">
        <w:rPr>
          <w:rStyle w:val="Emphasis"/>
          <w:rFonts w:asciiTheme="minorHAnsi" w:eastAsiaTheme="majorEastAsia" w:hAnsiTheme="minorHAnsi" w:cstheme="minorHAnsi"/>
          <w:i w:val="0"/>
          <w:iCs w:val="0"/>
          <w:color w:val="404040"/>
          <w:sz w:val="28"/>
          <w:szCs w:val="28"/>
        </w:rPr>
        <w:t>We would like to have a mechanism to monitor the response time for each and every customer support request on a daily basis in order to improve the response time. The report should be generated daily, monthly or on on-demand basis.</w:t>
      </w:r>
    </w:p>
    <w:p w14:paraId="3C09D76F" w14:textId="27AC3F75" w:rsidR="00C72FBF" w:rsidRDefault="00C72FBF" w:rsidP="00757A50">
      <w:pPr>
        <w:pStyle w:val="NormalWeb"/>
        <w:shd w:val="clear" w:color="auto" w:fill="FFFFFF"/>
        <w:spacing w:before="0" w:beforeAutospacing="0" w:after="0" w:afterAutospacing="0"/>
        <w:rPr>
          <w:rStyle w:val="Emphasis"/>
          <w:rFonts w:ascii="Source Sans Pro" w:eastAsiaTheme="majorEastAsia" w:hAnsi="Source Sans Pro"/>
          <w:color w:val="404040"/>
        </w:rPr>
      </w:pPr>
      <w:r w:rsidRPr="00C72FBF">
        <w:rPr>
          <w:rStyle w:val="Emphasis"/>
          <w:rFonts w:asciiTheme="minorHAnsi" w:eastAsiaTheme="majorEastAsia" w:hAnsiTheme="minorHAnsi" w:cstheme="minorHAnsi"/>
          <w:i w:val="0"/>
          <w:iCs w:val="0"/>
          <w:color w:val="404040"/>
          <w:sz w:val="28"/>
          <w:szCs w:val="28"/>
        </w:rPr>
        <w:t>A comparative report will be needed to see the trend</w:t>
      </w:r>
      <w:r>
        <w:rPr>
          <w:rStyle w:val="Emphasis"/>
          <w:rFonts w:ascii="Source Sans Pro" w:eastAsiaTheme="majorEastAsia" w:hAnsi="Source Sans Pro"/>
          <w:color w:val="404040"/>
        </w:rPr>
        <w:t>.</w:t>
      </w:r>
    </w:p>
    <w:p w14:paraId="160B3B88" w14:textId="47F78395" w:rsidR="0049470B" w:rsidRDefault="0049470B" w:rsidP="00757A50">
      <w:pPr>
        <w:pStyle w:val="NormalWeb"/>
        <w:shd w:val="clear" w:color="auto" w:fill="FFFFFF"/>
        <w:spacing w:before="0" w:beforeAutospacing="0" w:after="0" w:afterAutospacing="0"/>
        <w:rPr>
          <w:rStyle w:val="Emphasis"/>
          <w:rFonts w:ascii="Source Sans Pro" w:eastAsiaTheme="majorEastAsia" w:hAnsi="Source Sans Pro"/>
          <w:color w:val="404040"/>
        </w:rPr>
      </w:pPr>
    </w:p>
    <w:p w14:paraId="7262286E" w14:textId="3C924323" w:rsidR="0049470B" w:rsidRDefault="0049470B" w:rsidP="00757A50">
      <w:pPr>
        <w:rPr>
          <w:b/>
          <w:bCs/>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Requirements.</w:t>
      </w:r>
    </w:p>
    <w:p w14:paraId="5226734D" w14:textId="7CD34227" w:rsidR="0049470B" w:rsidRDefault="0049470B" w:rsidP="00757A50">
      <w:pPr>
        <w:rPr>
          <w:rStyle w:val="Emphasis"/>
          <w:rFonts w:cstheme="minorHAnsi"/>
          <w:i w:val="0"/>
          <w:iCs w:val="0"/>
          <w:color w:val="404040"/>
          <w:sz w:val="28"/>
          <w:szCs w:val="28"/>
          <w:shd w:val="clear" w:color="auto" w:fill="FFFFFF"/>
        </w:rPr>
      </w:pPr>
      <w: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Solution requirements refer to expected features and behavior of the system. Solution Requirements as per BABOK guide </w:t>
      </w:r>
      <w:r w:rsidRPr="0049470B">
        <w:rPr>
          <w:rStyle w:val="Emphasis"/>
          <w:rFonts w:cstheme="minorHAnsi"/>
          <w:i w:val="0"/>
          <w:iCs w:val="0"/>
          <w:color w:val="404040"/>
          <w:sz w:val="28"/>
          <w:szCs w:val="28"/>
          <w:shd w:val="clear" w:color="auto" w:fill="FFFFFF"/>
        </w:rPr>
        <w:t xml:space="preserve">Describe the capabilities and qualities </w:t>
      </w:r>
      <w:r w:rsidRPr="0049470B">
        <w:rPr>
          <w:rStyle w:val="Emphasis"/>
          <w:rFonts w:cstheme="minorHAnsi"/>
          <w:i w:val="0"/>
          <w:iCs w:val="0"/>
          <w:color w:val="404040"/>
          <w:sz w:val="28"/>
          <w:szCs w:val="28"/>
          <w:shd w:val="clear" w:color="auto" w:fill="FFFFFF"/>
        </w:rPr>
        <w:lastRenderedPageBreak/>
        <w:t>of a solution that meets the stakeholder requirements. They provide the appropriate level of detail to allow for the development and implementation of the solution.</w:t>
      </w:r>
    </w:p>
    <w:p w14:paraId="4F9DC016" w14:textId="71DEF7D0" w:rsidR="00354202" w:rsidRDefault="00354202" w:rsidP="00757A50">
      <w:pPr>
        <w:rPr>
          <w:rStyle w:val="Emphasis"/>
          <w:rFonts w:cstheme="minorHAnsi"/>
          <w:i w:val="0"/>
          <w:iCs w:val="0"/>
          <w:color w:val="404040"/>
          <w:sz w:val="28"/>
          <w:szCs w:val="28"/>
          <w:shd w:val="clear" w:color="auto" w:fill="FFFFFF"/>
        </w:rPr>
      </w:pPr>
    </w:p>
    <w:p w14:paraId="11D5CF04" w14:textId="192D7651" w:rsidR="00354202" w:rsidRDefault="00354202" w:rsidP="00757A50">
      <w:pPr>
        <w:rPr>
          <w:rFonts w:cstheme="minorHAnsi"/>
          <w:color w:val="404040"/>
          <w:sz w:val="28"/>
          <w:szCs w:val="28"/>
          <w:shd w:val="clear" w:color="auto" w:fill="FFFFFF"/>
        </w:rPr>
      </w:pPr>
      <w:r w:rsidRPr="00354202">
        <w:rPr>
          <w:rFonts w:cstheme="minorHAnsi"/>
          <w:color w:val="404040"/>
          <w:sz w:val="28"/>
          <w:szCs w:val="28"/>
          <w:shd w:val="clear" w:color="auto" w:fill="FFFFFF"/>
        </w:rPr>
        <w:t>Solution requirements represent the requirements of a solution. These requirements will be used by the development team to develop the system.</w:t>
      </w:r>
      <w:r w:rsidRPr="00354202">
        <w:rPr>
          <w:rFonts w:cstheme="minorHAnsi"/>
          <w:color w:val="404040"/>
          <w:sz w:val="28"/>
          <w:szCs w:val="28"/>
        </w:rPr>
        <w:br/>
      </w:r>
      <w:r w:rsidRPr="00354202">
        <w:rPr>
          <w:rFonts w:cstheme="minorHAnsi"/>
          <w:color w:val="404040"/>
          <w:sz w:val="28"/>
          <w:szCs w:val="28"/>
          <w:shd w:val="clear" w:color="auto" w:fill="FFFFFF"/>
        </w:rPr>
        <w:t>Solution requirements are of two types:</w:t>
      </w:r>
    </w:p>
    <w:p w14:paraId="2CCDAD39" w14:textId="4085291D" w:rsidR="00354202" w:rsidRDefault="00354202" w:rsidP="00757A50">
      <w:pPr>
        <w:rPr>
          <w:rFonts w:cstheme="minorHAnsi"/>
          <w:color w:val="404040"/>
          <w:sz w:val="28"/>
          <w:szCs w:val="28"/>
          <w:shd w:val="clear" w:color="auto" w:fill="FFFFFF"/>
        </w:rPr>
      </w:pPr>
    </w:p>
    <w:p w14:paraId="4F87047E" w14:textId="6BFA12CA" w:rsidR="00354202" w:rsidRDefault="00354202" w:rsidP="00757A50">
      <w:pPr>
        <w:numPr>
          <w:ilvl w:val="0"/>
          <w:numId w:val="24"/>
        </w:numPr>
        <w:shd w:val="clear" w:color="auto" w:fill="FFFFFF"/>
        <w:spacing w:before="100" w:beforeAutospacing="1" w:after="100" w:afterAutospacing="1" w:line="240" w:lineRule="auto"/>
        <w:rPr>
          <w:rFonts w:eastAsia="Times New Roman" w:cstheme="minorHAnsi"/>
          <w:color w:val="404040"/>
          <w:sz w:val="28"/>
          <w:szCs w:val="28"/>
        </w:rPr>
      </w:pPr>
      <w:r w:rsidRPr="00354202">
        <w:rPr>
          <w:rFonts w:eastAsia="Times New Roman" w:cstheme="minorHAnsi"/>
          <w:b/>
          <w:bCs/>
          <w:color w:val="404040"/>
          <w:sz w:val="28"/>
          <w:szCs w:val="28"/>
        </w:rPr>
        <w:t>Functional requirements:</w:t>
      </w:r>
      <w:r w:rsidRPr="00354202">
        <w:rPr>
          <w:rFonts w:eastAsia="Times New Roman" w:cstheme="minorHAnsi"/>
          <w:color w:val="404040"/>
          <w:sz w:val="28"/>
          <w:szCs w:val="28"/>
        </w:rPr>
        <w:t xml:space="preserve"> Functional requirements are the expected </w:t>
      </w:r>
      <w:r w:rsidRPr="00354202">
        <w:rPr>
          <w:rFonts w:eastAsia="Times New Roman" w:cstheme="minorHAnsi"/>
          <w:sz w:val="28"/>
          <w:szCs w:val="28"/>
        </w:rPr>
        <w:t xml:space="preserve">features of the system. Features like registering a user, making an online </w:t>
      </w:r>
      <w:r w:rsidRPr="00354202">
        <w:rPr>
          <w:rFonts w:eastAsia="Times New Roman" w:cstheme="minorHAnsi"/>
          <w:color w:val="404040"/>
          <w:sz w:val="28"/>
          <w:szCs w:val="28"/>
        </w:rPr>
        <w:t>purchase etc.</w:t>
      </w:r>
    </w:p>
    <w:p w14:paraId="690C3338" w14:textId="00AFCF09" w:rsidR="00354202" w:rsidRPr="00354202" w:rsidRDefault="00354202" w:rsidP="00757A50">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404040"/>
          <w:sz w:val="27"/>
          <w:szCs w:val="27"/>
        </w:rPr>
      </w:pPr>
      <w:r w:rsidRPr="00354202">
        <w:rPr>
          <w:rFonts w:eastAsia="Times New Roman" w:cstheme="minorHAnsi"/>
          <w:b/>
          <w:bCs/>
          <w:color w:val="404040"/>
          <w:sz w:val="28"/>
          <w:szCs w:val="28"/>
        </w:rPr>
        <w:t>Non-Functional requirements: </w:t>
      </w:r>
      <w:r w:rsidRPr="00354202">
        <w:rPr>
          <w:rFonts w:eastAsia="Times New Roman" w:cstheme="minorHAnsi"/>
          <w:color w:val="404040"/>
          <w:sz w:val="28"/>
          <w:szCs w:val="28"/>
        </w:rPr>
        <w:t>Non-functional requirements are the requirements which are related to the behavior of the system. Every page should load in 5 seconds is an example of non-functional requirement</w:t>
      </w:r>
      <w:r w:rsidRPr="00354202">
        <w:rPr>
          <w:rFonts w:ascii="Source Sans Pro" w:eastAsia="Times New Roman" w:hAnsi="Source Sans Pro" w:cs="Times New Roman"/>
          <w:color w:val="404040"/>
          <w:sz w:val="27"/>
          <w:szCs w:val="27"/>
        </w:rPr>
        <w:t>.</w:t>
      </w:r>
    </w:p>
    <w:p w14:paraId="73AFD367" w14:textId="47B2E9B5" w:rsidR="00354202" w:rsidRDefault="00354202" w:rsidP="00757A50">
      <w:pPr>
        <w:shd w:val="clear" w:color="auto" w:fill="FFFFFF"/>
        <w:spacing w:before="100" w:beforeAutospacing="1" w:after="100" w:afterAutospacing="1" w:line="240" w:lineRule="auto"/>
        <w:rPr>
          <w:rFonts w:eastAsia="Times New Roman" w:cstheme="minorHAnsi"/>
          <w:color w:val="404040"/>
          <w:sz w:val="28"/>
          <w:szCs w:val="28"/>
        </w:rPr>
      </w:pPr>
      <w:r>
        <w:rPr>
          <w:rFonts w:eastAsia="Times New Roman" w:cstheme="minorHAnsi"/>
          <w:color w:val="404040"/>
          <w:sz w:val="28"/>
          <w:szCs w:val="28"/>
        </w:rPr>
        <w:t>One of the most important part of requirement gathering is for every business analyst is to draft down the perfect requirements.</w:t>
      </w:r>
    </w:p>
    <w:p w14:paraId="35BC9E12" w14:textId="1CF47BDC" w:rsidR="00354202" w:rsidRDefault="00354202" w:rsidP="00757A50">
      <w:pPr>
        <w:shd w:val="clear" w:color="auto" w:fill="FFFFFF"/>
        <w:spacing w:before="100" w:beforeAutospacing="1" w:after="100" w:afterAutospacing="1" w:line="240" w:lineRule="auto"/>
        <w:rPr>
          <w:rFonts w:eastAsia="Times New Roman" w:cstheme="minorHAnsi"/>
          <w:color w:val="404040"/>
          <w:sz w:val="28"/>
          <w:szCs w:val="28"/>
        </w:rPr>
      </w:pPr>
    </w:p>
    <w:p w14:paraId="42AD8328" w14:textId="23107C55" w:rsidR="00354202" w:rsidRDefault="00354202" w:rsidP="00757A50">
      <w:pP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Transition Requirements:</w:t>
      </w:r>
    </w:p>
    <w:p w14:paraId="1BC64D7A" w14:textId="77777777" w:rsidR="00354202" w:rsidRDefault="00354202" w:rsidP="00757A50">
      <w:pPr>
        <w:rPr>
          <w:rFonts w:cstheme="minorHAnsi"/>
          <w:i/>
          <w:iCs/>
          <w:color w:val="404040"/>
          <w:sz w:val="28"/>
          <w:szCs w:val="28"/>
          <w:shd w:val="clear" w:color="auto" w:fill="FFFFFF"/>
        </w:rPr>
      </w:pPr>
      <w:r w:rsidRPr="00354202">
        <w:rPr>
          <w:rFonts w:cstheme="minorHAnsi"/>
          <w:i/>
          <w:iCs/>
          <w:color w:val="404040"/>
          <w:sz w:val="28"/>
          <w:szCs w:val="28"/>
          <w:shd w:val="clear" w:color="auto" w:fill="FFFFFF"/>
        </w:rPr>
        <w:t>Transition requirements refer to the requirements to enable successful implementation of a project.</w:t>
      </w:r>
    </w:p>
    <w:p w14:paraId="2D2E1379" w14:textId="23D0A847" w:rsidR="00354202" w:rsidRDefault="00354202" w:rsidP="00757A50">
      <w:pPr>
        <w:rPr>
          <w:rFonts w:cstheme="minorHAnsi"/>
          <w:i/>
          <w:iCs/>
          <w:color w:val="404040"/>
          <w:sz w:val="28"/>
          <w:szCs w:val="28"/>
          <w:shd w:val="clear" w:color="auto" w:fill="FFFFFF"/>
        </w:rPr>
      </w:pPr>
    </w:p>
    <w:p w14:paraId="4A7E9049" w14:textId="16D48004" w:rsidR="00354202" w:rsidRDefault="00354202" w:rsidP="00757A50">
      <w:pPr>
        <w:rPr>
          <w:rStyle w:val="Emphasis"/>
          <w:rFonts w:cstheme="minorHAnsi"/>
          <w:i w:val="0"/>
          <w:iCs w:val="0"/>
          <w:color w:val="404040"/>
          <w:sz w:val="28"/>
          <w:szCs w:val="28"/>
          <w:shd w:val="clear" w:color="auto" w:fill="FFFFFF"/>
        </w:rPr>
      </w:pPr>
      <w:r w:rsidRPr="00354202">
        <w:rPr>
          <w:rFonts w:cstheme="minorHAnsi"/>
          <w:i/>
          <w:iCs/>
          <w:color w:val="404040"/>
          <w:sz w:val="28"/>
          <w:szCs w:val="28"/>
          <w:shd w:val="clear" w:color="auto" w:fill="FFFFFF"/>
        </w:rPr>
        <w:t xml:space="preserve">As per </w:t>
      </w:r>
      <w:r w:rsidRPr="00354202">
        <w:rPr>
          <w:rFonts w:cstheme="minorHAnsi"/>
          <w:b/>
          <w:bCs/>
          <w:i/>
          <w:iCs/>
          <w:color w:val="404040"/>
          <w:sz w:val="28"/>
          <w:szCs w:val="28"/>
          <w:shd w:val="clear" w:color="auto" w:fill="FFFFFF"/>
        </w:rPr>
        <w:t>BABOK</w:t>
      </w:r>
      <w:r w:rsidRPr="00354202">
        <w:rPr>
          <w:rFonts w:cstheme="minorHAnsi"/>
          <w:i/>
          <w:iCs/>
          <w:color w:val="404040"/>
          <w:sz w:val="28"/>
          <w:szCs w:val="28"/>
          <w:shd w:val="clear" w:color="auto" w:fill="FFFFFF"/>
        </w:rPr>
        <w:t xml:space="preserve">, Transition Requirements </w:t>
      </w:r>
      <w:r w:rsidRPr="00354202">
        <w:rPr>
          <w:rStyle w:val="Emphasis"/>
          <w:rFonts w:cstheme="minorHAnsi"/>
          <w:i w:val="0"/>
          <w:iCs w:val="0"/>
          <w:color w:val="404040"/>
          <w:sz w:val="28"/>
          <w:szCs w:val="28"/>
          <w:shd w:val="clear" w:color="auto" w:fill="FFFFFF"/>
        </w:rPr>
        <w:t xml:space="preserve">Describe the capabilities that the solution must have and the conditions the solution must meet to facilitate transition from the current state to the future state, but which are not needed once the change is complete. They are differentiated from other requirements types because </w:t>
      </w:r>
      <w:r w:rsidRPr="00354202">
        <w:rPr>
          <w:rStyle w:val="Emphasis"/>
          <w:rFonts w:cstheme="minorHAnsi"/>
          <w:b/>
          <w:bCs/>
          <w:i w:val="0"/>
          <w:iCs w:val="0"/>
          <w:color w:val="404040"/>
          <w:sz w:val="28"/>
          <w:szCs w:val="28"/>
          <w:shd w:val="clear" w:color="auto" w:fill="FFFFFF"/>
        </w:rPr>
        <w:t>they are of a temporary nature</w:t>
      </w:r>
      <w:r w:rsidRPr="00354202">
        <w:rPr>
          <w:rStyle w:val="Emphasis"/>
          <w:rFonts w:cstheme="minorHAnsi"/>
          <w:i w:val="0"/>
          <w:iCs w:val="0"/>
          <w:color w:val="404040"/>
          <w:sz w:val="28"/>
          <w:szCs w:val="28"/>
          <w:shd w:val="clear" w:color="auto" w:fill="FFFFFF"/>
        </w:rPr>
        <w:t>.</w:t>
      </w:r>
    </w:p>
    <w:p w14:paraId="01481C08" w14:textId="5A6A9753" w:rsidR="00354202" w:rsidRDefault="00757A50" w:rsidP="00757A50">
      <w:pPr>
        <w:rPr>
          <w:rStyle w:val="Emphasis"/>
          <w:rFonts w:cstheme="minorHAnsi"/>
          <w:i w:val="0"/>
          <w:iCs w:val="0"/>
          <w:color w:val="404040"/>
          <w:sz w:val="28"/>
          <w:szCs w:val="28"/>
          <w:shd w:val="clear" w:color="auto" w:fill="FFFFFF"/>
        </w:rPr>
      </w:pPr>
      <w:r w:rsidRPr="00757A50">
        <w:rPr>
          <w:rStyle w:val="Emphasis"/>
          <w:rFonts w:cstheme="minorHAnsi"/>
          <w:b/>
          <w:bCs/>
          <w:i w:val="0"/>
          <w:iCs w:val="0"/>
          <w:color w:val="404040"/>
          <w:sz w:val="28"/>
          <w:szCs w:val="28"/>
          <w:shd w:val="clear" w:color="auto" w:fill="FFFFFF"/>
        </w:rPr>
        <w:t>i.e.</w:t>
      </w:r>
      <w:r>
        <w:rPr>
          <w:rStyle w:val="Emphasis"/>
          <w:rFonts w:cstheme="minorHAnsi"/>
          <w:i w:val="0"/>
          <w:iCs w:val="0"/>
          <w:color w:val="404040"/>
          <w:sz w:val="28"/>
          <w:szCs w:val="28"/>
          <w:shd w:val="clear" w:color="auto" w:fill="FFFFFF"/>
        </w:rPr>
        <w:t>:</w:t>
      </w:r>
      <w:r w:rsidR="00354202">
        <w:rPr>
          <w:rStyle w:val="Emphasis"/>
          <w:rFonts w:cstheme="minorHAnsi"/>
          <w:i w:val="0"/>
          <w:iCs w:val="0"/>
          <w:color w:val="404040"/>
          <w:sz w:val="28"/>
          <w:szCs w:val="28"/>
          <w:shd w:val="clear" w:color="auto" w:fill="FFFFFF"/>
        </w:rPr>
        <w:t xml:space="preserve"> They are short period requirements and once these requirements are </w:t>
      </w:r>
      <w:r>
        <w:rPr>
          <w:rStyle w:val="Emphasis"/>
          <w:rFonts w:cstheme="minorHAnsi"/>
          <w:i w:val="0"/>
          <w:iCs w:val="0"/>
          <w:color w:val="404040"/>
          <w:sz w:val="28"/>
          <w:szCs w:val="28"/>
          <w:shd w:val="clear" w:color="auto" w:fill="FFFFFF"/>
        </w:rPr>
        <w:t>completed,</w:t>
      </w:r>
      <w:r w:rsidR="00354202">
        <w:rPr>
          <w:rStyle w:val="Emphasis"/>
          <w:rFonts w:cstheme="minorHAnsi"/>
          <w:i w:val="0"/>
          <w:iCs w:val="0"/>
          <w:color w:val="404040"/>
          <w:sz w:val="28"/>
          <w:szCs w:val="28"/>
          <w:shd w:val="clear" w:color="auto" w:fill="FFFFFF"/>
        </w:rPr>
        <w:t xml:space="preserve"> they no lon</w:t>
      </w:r>
      <w:r>
        <w:rPr>
          <w:rStyle w:val="Emphasis"/>
          <w:rFonts w:cstheme="minorHAnsi"/>
          <w:i w:val="0"/>
          <w:iCs w:val="0"/>
          <w:color w:val="404040"/>
          <w:sz w:val="28"/>
          <w:szCs w:val="28"/>
          <w:shd w:val="clear" w:color="auto" w:fill="FFFFFF"/>
        </w:rPr>
        <w:t>g</w:t>
      </w:r>
      <w:r w:rsidR="00354202">
        <w:rPr>
          <w:rStyle w:val="Emphasis"/>
          <w:rFonts w:cstheme="minorHAnsi"/>
          <w:i w:val="0"/>
          <w:iCs w:val="0"/>
          <w:color w:val="404040"/>
          <w:sz w:val="28"/>
          <w:szCs w:val="28"/>
          <w:shd w:val="clear" w:color="auto" w:fill="FFFFFF"/>
        </w:rPr>
        <w:t>er exist</w:t>
      </w:r>
      <w:r>
        <w:rPr>
          <w:rStyle w:val="Emphasis"/>
          <w:rFonts w:cstheme="minorHAnsi"/>
          <w:i w:val="0"/>
          <w:iCs w:val="0"/>
          <w:color w:val="404040"/>
          <w:sz w:val="28"/>
          <w:szCs w:val="28"/>
          <w:shd w:val="clear" w:color="auto" w:fill="FFFFFF"/>
        </w:rPr>
        <w:t>.</w:t>
      </w:r>
    </w:p>
    <w:p w14:paraId="72115CA8" w14:textId="1A73A28E" w:rsidR="00757A50" w:rsidRPr="00A32EDC" w:rsidRDefault="00757A50" w:rsidP="00757A50">
      <w:pPr>
        <w:rPr>
          <w:b/>
          <w:bCs/>
          <w:sz w:val="28"/>
          <w:szCs w:val="28"/>
          <w:u w:val="single"/>
        </w:rPr>
      </w:pPr>
      <w:r w:rsidRPr="00757A50">
        <w:rPr>
          <w:b/>
          <w:bCs/>
          <w:sz w:val="28"/>
          <w:szCs w:val="28"/>
          <w:u w:val="single"/>
        </w:rPr>
        <w:lastRenderedPageBreak/>
        <w:t>One of the best Examples of Business requirement:</w:t>
      </w:r>
    </w:p>
    <w:p w14:paraId="3F543C87" w14:textId="77777777" w:rsidR="00757A50" w:rsidRPr="00757A50" w:rsidRDefault="00757A50" w:rsidP="00757A50">
      <w:pPr>
        <w:numPr>
          <w:ilvl w:val="0"/>
          <w:numId w:val="24"/>
        </w:numPr>
        <w:shd w:val="clear" w:color="auto" w:fill="FFFFFF"/>
        <w:spacing w:before="100" w:beforeAutospacing="1" w:after="100" w:afterAutospacing="1" w:line="240" w:lineRule="auto"/>
        <w:rPr>
          <w:rFonts w:eastAsia="Times New Roman" w:cstheme="minorHAnsi"/>
          <w:color w:val="404040"/>
          <w:sz w:val="28"/>
          <w:szCs w:val="28"/>
        </w:rPr>
      </w:pPr>
      <w:r w:rsidRPr="00757A50">
        <w:rPr>
          <w:rFonts w:eastAsia="Times New Roman" w:cstheme="minorHAnsi"/>
          <w:color w:val="404040"/>
          <w:sz w:val="28"/>
          <w:szCs w:val="28"/>
        </w:rPr>
        <w:t>The users must be trained to be able to use the system effectively</w:t>
      </w:r>
    </w:p>
    <w:p w14:paraId="41A41243" w14:textId="517A1B9C" w:rsidR="00757A50" w:rsidRPr="00757A50" w:rsidRDefault="00757A50" w:rsidP="00757A50">
      <w:pPr>
        <w:pStyle w:val="ListParagraph"/>
        <w:numPr>
          <w:ilvl w:val="0"/>
          <w:numId w:val="24"/>
        </w:numPr>
        <w:rPr>
          <w:rStyle w:val="Emphasis"/>
          <w:rFonts w:cstheme="minorHAnsi"/>
          <w:sz w:val="28"/>
          <w:szCs w:val="28"/>
        </w:rPr>
      </w:pPr>
      <w:r w:rsidRPr="00757A50">
        <w:rPr>
          <w:rFonts w:cstheme="minorHAnsi"/>
          <w:color w:val="404040"/>
          <w:sz w:val="28"/>
          <w:szCs w:val="28"/>
          <w:shd w:val="clear" w:color="auto" w:fill="FFFFFF"/>
        </w:rPr>
        <w:t>Previous years data must be migrated to the new system to generate comparative report</w:t>
      </w:r>
    </w:p>
    <w:p w14:paraId="242CE488" w14:textId="77777777" w:rsidR="00757A50" w:rsidRDefault="00757A50" w:rsidP="00757A50">
      <w:pPr>
        <w:rPr>
          <w:rStyle w:val="Emphasis"/>
          <w:rFonts w:cstheme="minorHAnsi"/>
          <w:i w:val="0"/>
          <w:iCs w:val="0"/>
          <w:color w:val="404040"/>
          <w:sz w:val="28"/>
          <w:szCs w:val="28"/>
          <w:shd w:val="clear" w:color="auto" w:fill="FFFFFF"/>
        </w:rPr>
      </w:pPr>
    </w:p>
    <w:p w14:paraId="37881837" w14:textId="77777777" w:rsidR="00757A50" w:rsidRPr="00354202" w:rsidRDefault="00757A50" w:rsidP="00757A50">
      <w:pPr>
        <w:rPr>
          <w:rFonts w:cstheme="minorHAnsi"/>
          <w:i/>
          <w:i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405FF1" w14:textId="77777777" w:rsidR="00354202" w:rsidRPr="00354202" w:rsidRDefault="00354202" w:rsidP="00757A50">
      <w:pPr>
        <w:shd w:val="clear" w:color="auto" w:fill="FFFFFF"/>
        <w:spacing w:before="100" w:beforeAutospacing="1" w:after="100" w:afterAutospacing="1" w:line="240" w:lineRule="auto"/>
        <w:rPr>
          <w:rFonts w:eastAsia="Times New Roman" w:cstheme="minorHAnsi"/>
          <w:color w:val="404040"/>
          <w:sz w:val="28"/>
          <w:szCs w:val="28"/>
        </w:rPr>
      </w:pPr>
    </w:p>
    <w:p w14:paraId="7D7FC74A" w14:textId="77777777" w:rsidR="0049470B" w:rsidRDefault="0049470B" w:rsidP="00757A50">
      <w:pPr>
        <w:pStyle w:val="NormalWeb"/>
        <w:shd w:val="clear" w:color="auto" w:fill="FFFFFF"/>
        <w:spacing w:before="0" w:beforeAutospacing="0" w:after="0" w:afterAutospacing="0"/>
        <w:rPr>
          <w:rStyle w:val="Emphasis"/>
          <w:rFonts w:ascii="Source Sans Pro" w:eastAsiaTheme="majorEastAsia" w:hAnsi="Source Sans Pro"/>
          <w:color w:val="404040"/>
        </w:rPr>
      </w:pPr>
    </w:p>
    <w:p w14:paraId="476EF624" w14:textId="77777777" w:rsidR="00C72FBF" w:rsidRDefault="00C72FBF" w:rsidP="00757A50">
      <w:pPr>
        <w:pStyle w:val="NormalWeb"/>
        <w:shd w:val="clear" w:color="auto" w:fill="FFFFFF"/>
        <w:spacing w:before="0" w:beforeAutospacing="0" w:after="0" w:afterAutospacing="0"/>
        <w:rPr>
          <w:rFonts w:ascii="Source Sans Pro" w:hAnsi="Source Sans Pro"/>
          <w:color w:val="404040"/>
        </w:rPr>
      </w:pPr>
    </w:p>
    <w:p w14:paraId="5A5B3560" w14:textId="77777777" w:rsidR="00C72FBF" w:rsidRDefault="00C72FBF" w:rsidP="00757A50">
      <w:pPr>
        <w:pStyle w:val="NormalWeb"/>
        <w:shd w:val="clear" w:color="auto" w:fill="FFFFFF"/>
        <w:spacing w:before="0" w:beforeAutospacing="0" w:after="360" w:afterAutospacing="0"/>
        <w:rPr>
          <w:rFonts w:asciiTheme="minorHAnsi" w:hAnsiTheme="minorHAnsi" w:cstheme="minorHAnsi"/>
          <w:color w:val="404040"/>
          <w:sz w:val="28"/>
          <w:szCs w:val="28"/>
        </w:rPr>
      </w:pPr>
    </w:p>
    <w:p w14:paraId="5A456280" w14:textId="77777777" w:rsidR="00C72FBF" w:rsidRPr="00C72FBF" w:rsidRDefault="00C72FBF" w:rsidP="00757A50">
      <w:pPr>
        <w:pStyle w:val="NormalWeb"/>
        <w:shd w:val="clear" w:color="auto" w:fill="FFFFFF"/>
        <w:spacing w:before="0" w:beforeAutospacing="0" w:after="360" w:afterAutospacing="0"/>
        <w:rPr>
          <w:rFonts w:asciiTheme="minorHAnsi" w:hAnsiTheme="minorHAnsi" w:cstheme="minorHAnsi"/>
          <w:color w:val="404040"/>
          <w:sz w:val="28"/>
          <w:szCs w:val="28"/>
        </w:rPr>
      </w:pPr>
    </w:p>
    <w:p w14:paraId="670B45E6" w14:textId="77777777" w:rsidR="00C72FBF" w:rsidRPr="00C72FBF" w:rsidRDefault="00C72FBF" w:rsidP="00757A50">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1714F3" w14:textId="77777777" w:rsidR="00387B76" w:rsidRPr="00387B76" w:rsidRDefault="00387B76" w:rsidP="00757A50">
      <w:pPr>
        <w:pStyle w:val="NormalWeb"/>
        <w:shd w:val="clear" w:color="auto" w:fill="FFFFFF"/>
        <w:spacing w:before="0" w:beforeAutospacing="0" w:after="360" w:afterAutospacing="0"/>
        <w:rPr>
          <w:rFonts w:asciiTheme="minorHAnsi" w:hAnsiTheme="minorHAnsi" w:cstheme="minorHAnsi"/>
          <w:color w:val="404040"/>
          <w:sz w:val="28"/>
          <w:szCs w:val="28"/>
        </w:rPr>
      </w:pPr>
    </w:p>
    <w:p w14:paraId="755420E6" w14:textId="77777777" w:rsidR="00387B76" w:rsidRPr="00387B76" w:rsidRDefault="00387B76" w:rsidP="00757A50">
      <w:pPr>
        <w:rPr>
          <w:b/>
          <w:bCs/>
          <w:i/>
          <w:iCs/>
        </w:rPr>
      </w:pPr>
    </w:p>
    <w:sectPr w:rsidR="00387B76" w:rsidRPr="0038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E95560"/>
    <w:multiLevelType w:val="hybridMultilevel"/>
    <w:tmpl w:val="DCAEBFCA"/>
    <w:lvl w:ilvl="0" w:tplc="8D0C905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F0146C"/>
    <w:multiLevelType w:val="multilevel"/>
    <w:tmpl w:val="32D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B201E2"/>
    <w:multiLevelType w:val="multilevel"/>
    <w:tmpl w:val="E206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046004"/>
    <w:multiLevelType w:val="multilevel"/>
    <w:tmpl w:val="8514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0"/>
  </w:num>
  <w:num w:numId="22">
    <w:abstractNumId w:val="11"/>
  </w:num>
  <w:num w:numId="23">
    <w:abstractNumId w:val="26"/>
  </w:num>
  <w:num w:numId="24">
    <w:abstractNumId w:val="14"/>
  </w:num>
  <w:num w:numId="25">
    <w:abstractNumId w:val="17"/>
  </w:num>
  <w:num w:numId="26">
    <w:abstractNumId w:val="2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B8"/>
    <w:rsid w:val="00086F77"/>
    <w:rsid w:val="000C1324"/>
    <w:rsid w:val="00354202"/>
    <w:rsid w:val="00387B76"/>
    <w:rsid w:val="004846F8"/>
    <w:rsid w:val="0049470B"/>
    <w:rsid w:val="00645252"/>
    <w:rsid w:val="006D3D74"/>
    <w:rsid w:val="00757A50"/>
    <w:rsid w:val="0083569A"/>
    <w:rsid w:val="00A32EDC"/>
    <w:rsid w:val="00A9204E"/>
    <w:rsid w:val="00B31FDA"/>
    <w:rsid w:val="00BB56EB"/>
    <w:rsid w:val="00C72FBF"/>
    <w:rsid w:val="00D70797"/>
    <w:rsid w:val="00F4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424E"/>
  <w15:chartTrackingRefBased/>
  <w15:docId w15:val="{CF79406D-F933-4210-83E1-5D262761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AB8"/>
  </w:style>
  <w:style w:type="paragraph" w:styleId="Heading1">
    <w:name w:val="heading 1"/>
    <w:basedOn w:val="Normal"/>
    <w:next w:val="Normal"/>
    <w:link w:val="Heading1Char"/>
    <w:uiPriority w:val="9"/>
    <w:qFormat/>
    <w:rsid w:val="00F42A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2A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42A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F42AB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42A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F42A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F42A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F42A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unhideWhenUsed/>
    <w:qFormat/>
    <w:rsid w:val="00F42A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2AB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42AB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F42AB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42AB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F42AB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F42A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F42AB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rsid w:val="00F42AB8"/>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F42A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42A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42A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2AB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42AB8"/>
    <w:rPr>
      <w:i/>
      <w:iCs/>
      <w:color w:val="404040" w:themeColor="text1" w:themeTint="BF"/>
    </w:rPr>
  </w:style>
  <w:style w:type="character" w:styleId="Emphasis">
    <w:name w:val="Emphasis"/>
    <w:basedOn w:val="DefaultParagraphFont"/>
    <w:uiPriority w:val="20"/>
    <w:qFormat/>
    <w:rsid w:val="00F42AB8"/>
    <w:rPr>
      <w:i/>
      <w:iCs/>
    </w:rPr>
  </w:style>
  <w:style w:type="character" w:styleId="IntenseEmphasis">
    <w:name w:val="Intense Emphasis"/>
    <w:basedOn w:val="DefaultParagraphFont"/>
    <w:uiPriority w:val="21"/>
    <w:qFormat/>
    <w:rsid w:val="00F42AB8"/>
    <w:rPr>
      <w:b/>
      <w:bCs/>
      <w:i/>
      <w:iCs/>
    </w:rPr>
  </w:style>
  <w:style w:type="character" w:styleId="Strong">
    <w:name w:val="Strong"/>
    <w:basedOn w:val="DefaultParagraphFont"/>
    <w:uiPriority w:val="22"/>
    <w:qFormat/>
    <w:rsid w:val="00F42AB8"/>
    <w:rPr>
      <w:b/>
      <w:bCs/>
    </w:rPr>
  </w:style>
  <w:style w:type="paragraph" w:styleId="Quote">
    <w:name w:val="Quote"/>
    <w:basedOn w:val="Normal"/>
    <w:next w:val="Normal"/>
    <w:link w:val="QuoteChar"/>
    <w:uiPriority w:val="29"/>
    <w:qFormat/>
    <w:rsid w:val="00F42A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42AB8"/>
    <w:rPr>
      <w:i/>
      <w:iCs/>
      <w:color w:val="404040" w:themeColor="text1" w:themeTint="BF"/>
    </w:rPr>
  </w:style>
  <w:style w:type="paragraph" w:styleId="IntenseQuote">
    <w:name w:val="Intense Quote"/>
    <w:basedOn w:val="Normal"/>
    <w:next w:val="Normal"/>
    <w:link w:val="IntenseQuoteChar"/>
    <w:uiPriority w:val="30"/>
    <w:qFormat/>
    <w:rsid w:val="00F42A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42AB8"/>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F42A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2AB8"/>
    <w:rPr>
      <w:b/>
      <w:bCs/>
      <w:smallCaps/>
      <w:spacing w:val="5"/>
      <w:u w:val="single"/>
    </w:rPr>
  </w:style>
  <w:style w:type="character" w:styleId="BookTitle">
    <w:name w:val="Book Title"/>
    <w:basedOn w:val="DefaultParagraphFont"/>
    <w:uiPriority w:val="33"/>
    <w:qFormat/>
    <w:rsid w:val="00F42AB8"/>
    <w:rPr>
      <w:b/>
      <w:bCs/>
      <w:smallCaps/>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F42AB8"/>
    <w:pPr>
      <w:spacing w:line="240" w:lineRule="auto"/>
    </w:pPr>
    <w:rPr>
      <w:b/>
      <w:bCs/>
      <w:smallCaps/>
      <w:color w:val="595959" w:themeColor="text1" w:themeTint="A6"/>
      <w:spacing w:val="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645252"/>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uiPriority w:val="1"/>
    <w:qFormat/>
    <w:rsid w:val="00F42AB8"/>
    <w:pPr>
      <w:spacing w:after="0" w:line="240" w:lineRule="auto"/>
    </w:pPr>
  </w:style>
  <w:style w:type="paragraph" w:styleId="TOCHeading">
    <w:name w:val="TOC Heading"/>
    <w:basedOn w:val="Heading1"/>
    <w:next w:val="Normal"/>
    <w:uiPriority w:val="39"/>
    <w:semiHidden/>
    <w:unhideWhenUsed/>
    <w:qFormat/>
    <w:rsid w:val="00F42AB8"/>
    <w:pPr>
      <w:outlineLvl w:val="9"/>
    </w:pPr>
  </w:style>
  <w:style w:type="paragraph" w:styleId="ListParagraph">
    <w:name w:val="List Paragraph"/>
    <w:basedOn w:val="Normal"/>
    <w:uiPriority w:val="34"/>
    <w:qFormat/>
    <w:rsid w:val="00F42AB8"/>
    <w:pPr>
      <w:ind w:left="720"/>
      <w:contextualSpacing/>
    </w:pPr>
  </w:style>
  <w:style w:type="paragraph" w:styleId="NormalWeb">
    <w:name w:val="Normal (Web)"/>
    <w:basedOn w:val="Normal"/>
    <w:uiPriority w:val="99"/>
    <w:semiHidden/>
    <w:unhideWhenUsed/>
    <w:rsid w:val="00387B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18735">
      <w:bodyDiv w:val="1"/>
      <w:marLeft w:val="0"/>
      <w:marRight w:val="0"/>
      <w:marTop w:val="0"/>
      <w:marBottom w:val="0"/>
      <w:divBdr>
        <w:top w:val="none" w:sz="0" w:space="0" w:color="auto"/>
        <w:left w:val="none" w:sz="0" w:space="0" w:color="auto"/>
        <w:bottom w:val="none" w:sz="0" w:space="0" w:color="auto"/>
        <w:right w:val="none" w:sz="0" w:space="0" w:color="auto"/>
      </w:divBdr>
    </w:div>
    <w:div w:id="724180177">
      <w:bodyDiv w:val="1"/>
      <w:marLeft w:val="0"/>
      <w:marRight w:val="0"/>
      <w:marTop w:val="0"/>
      <w:marBottom w:val="0"/>
      <w:divBdr>
        <w:top w:val="none" w:sz="0" w:space="0" w:color="auto"/>
        <w:left w:val="none" w:sz="0" w:space="0" w:color="auto"/>
        <w:bottom w:val="none" w:sz="0" w:space="0" w:color="auto"/>
        <w:right w:val="none" w:sz="0" w:space="0" w:color="auto"/>
      </w:divBdr>
    </w:div>
    <w:div w:id="1136139784">
      <w:bodyDiv w:val="1"/>
      <w:marLeft w:val="0"/>
      <w:marRight w:val="0"/>
      <w:marTop w:val="0"/>
      <w:marBottom w:val="0"/>
      <w:divBdr>
        <w:top w:val="none" w:sz="0" w:space="0" w:color="auto"/>
        <w:left w:val="none" w:sz="0" w:space="0" w:color="auto"/>
        <w:bottom w:val="none" w:sz="0" w:space="0" w:color="auto"/>
        <w:right w:val="none" w:sz="0" w:space="0" w:color="auto"/>
      </w:divBdr>
      <w:divsChild>
        <w:div w:id="1049575233">
          <w:blockQuote w:val="1"/>
          <w:marLeft w:val="0"/>
          <w:marRight w:val="0"/>
          <w:marTop w:val="450"/>
          <w:marBottom w:val="450"/>
          <w:divBdr>
            <w:top w:val="none" w:sz="0" w:space="0" w:color="auto"/>
            <w:left w:val="single" w:sz="24" w:space="12" w:color="FF1E5A"/>
            <w:bottom w:val="none" w:sz="0" w:space="0" w:color="auto"/>
            <w:right w:val="none" w:sz="0" w:space="0" w:color="auto"/>
          </w:divBdr>
        </w:div>
      </w:divsChild>
    </w:div>
    <w:div w:id="1647857323">
      <w:bodyDiv w:val="1"/>
      <w:marLeft w:val="0"/>
      <w:marRight w:val="0"/>
      <w:marTop w:val="0"/>
      <w:marBottom w:val="0"/>
      <w:divBdr>
        <w:top w:val="none" w:sz="0" w:space="0" w:color="auto"/>
        <w:left w:val="none" w:sz="0" w:space="0" w:color="auto"/>
        <w:bottom w:val="none" w:sz="0" w:space="0" w:color="auto"/>
        <w:right w:val="none" w:sz="0" w:space="0" w:color="auto"/>
      </w:divBdr>
    </w:div>
    <w:div w:id="1721125423">
      <w:bodyDiv w:val="1"/>
      <w:marLeft w:val="0"/>
      <w:marRight w:val="0"/>
      <w:marTop w:val="0"/>
      <w:marBottom w:val="0"/>
      <w:divBdr>
        <w:top w:val="none" w:sz="0" w:space="0" w:color="auto"/>
        <w:left w:val="none" w:sz="0" w:space="0" w:color="auto"/>
        <w:bottom w:val="none" w:sz="0" w:space="0" w:color="auto"/>
        <w:right w:val="none" w:sz="0" w:space="0" w:color="auto"/>
      </w:divBdr>
    </w:div>
    <w:div w:id="190278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ivas%20kondamuri\AppData\Local\Microsoft\Office\16.0\DTS\en-US%7bF9F5F6F9-0A65-4028-B1B9-8DF295F78AF7%7d\%7b9D34AB9C-06A6-4178-BBA7-4DA33496027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A25C14-2908-4181-8FFF-72A15346F932}">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{9D34AB9C-06A6-4178-BBA7-4DA334960278}tf02786999_win32.dotx</Template>
  <TotalTime>71</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kondamuri</dc:creator>
  <cp:keywords/>
  <dc:description/>
  <cp:lastModifiedBy>srinivas sonu</cp:lastModifiedBy>
  <cp:revision>7</cp:revision>
  <dcterms:created xsi:type="dcterms:W3CDTF">2021-08-19T22:40:00Z</dcterms:created>
  <dcterms:modified xsi:type="dcterms:W3CDTF">2021-08-19T23:57:00Z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